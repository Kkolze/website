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32E40" w14:textId="0609ACB1" w:rsidR="004D0D59" w:rsidRPr="00C03F01" w:rsidRDefault="008C7E79" w:rsidP="00C03F01">
      <w:pPr>
        <w:pStyle w:val="Heading1"/>
        <w:spacing w:line="240" w:lineRule="auto"/>
        <w:jc w:val="center"/>
        <w:rPr>
          <w:rFonts w:ascii="Segoe UI" w:hAnsi="Segoe UI" w:cs="Segoe UI"/>
          <w:sz w:val="24"/>
          <w:szCs w:val="32"/>
        </w:rPr>
      </w:pPr>
      <w:r w:rsidRPr="0038248A">
        <w:rPr>
          <w:rFonts w:ascii="Segoe UI" w:hAnsi="Segoe UI" w:cs="Segoe UI"/>
          <w:sz w:val="24"/>
          <w:szCs w:val="32"/>
        </w:rPr>
        <w:t>K</w:t>
      </w:r>
      <w:r w:rsidR="00F47C62" w:rsidRPr="0038248A">
        <w:rPr>
          <w:rFonts w:ascii="Segoe UI" w:hAnsi="Segoe UI" w:cs="Segoe UI"/>
          <w:sz w:val="24"/>
          <w:szCs w:val="32"/>
        </w:rPr>
        <w:t>Atherine kolze</w:t>
      </w:r>
    </w:p>
    <w:p w14:paraId="763A54AB" w14:textId="153A1E85" w:rsidR="004D0D59" w:rsidRPr="0038248A" w:rsidRDefault="00CB19A8" w:rsidP="00AA734F">
      <w:pPr>
        <w:pStyle w:val="Title"/>
        <w:spacing w:line="240" w:lineRule="auto"/>
        <w:jc w:val="center"/>
        <w:rPr>
          <w:rFonts w:ascii="Segoe UI" w:hAnsi="Segoe UI" w:cs="Segoe UI"/>
          <w:color w:val="2C2C2C" w:themeColor="text1"/>
          <w:sz w:val="20"/>
          <w:szCs w:val="24"/>
        </w:rPr>
      </w:pPr>
      <w:r w:rsidRPr="006C0F3F">
        <w:rPr>
          <w:rFonts w:ascii="Segoe UI" w:hAnsi="Segoe UI" w:cs="Segoe UI"/>
          <w:color w:val="auto"/>
          <w:sz w:val="20"/>
          <w:szCs w:val="20"/>
        </w:rPr>
        <w:t>katherine.kolze@gmail.com</w:t>
      </w:r>
      <w:r w:rsidRPr="006C0F3F">
        <w:rPr>
          <w:rFonts w:ascii="Segoe UI" w:hAnsi="Segoe UI" w:cs="Segoe UI"/>
          <w:color w:val="auto"/>
          <w:sz w:val="20"/>
          <w:szCs w:val="24"/>
        </w:rPr>
        <w:t xml:space="preserve"> </w:t>
      </w:r>
      <w:r w:rsidR="004D0D59" w:rsidRPr="0038248A">
        <w:rPr>
          <w:rFonts w:ascii="Segoe UI" w:hAnsi="Segoe UI" w:cs="Segoe UI"/>
          <w:color w:val="2C2C2C" w:themeColor="text1"/>
          <w:sz w:val="20"/>
          <w:szCs w:val="24"/>
        </w:rPr>
        <w:t>| (913) 749-8846</w:t>
      </w:r>
    </w:p>
    <w:p w14:paraId="5E7519D0" w14:textId="7DC3106D" w:rsidR="008C7E79" w:rsidRPr="0038248A" w:rsidRDefault="008C7E79" w:rsidP="00AA734F">
      <w:pPr>
        <w:spacing w:after="120" w:line="240" w:lineRule="auto"/>
        <w:rPr>
          <w:rFonts w:ascii="Segoe UI" w:hAnsi="Segoe UI" w:cs="Segoe UI"/>
          <w:b/>
          <w:sz w:val="24"/>
          <w:szCs w:val="18"/>
          <w:u w:val="single"/>
        </w:rPr>
      </w:pPr>
      <w:r w:rsidRPr="0038248A">
        <w:rPr>
          <w:rFonts w:ascii="Segoe UI" w:hAnsi="Segoe UI" w:cs="Segoe UI"/>
          <w:b/>
          <w:szCs w:val="18"/>
          <w:u w:val="single"/>
        </w:rPr>
        <w:t>Education</w:t>
      </w:r>
      <w:r w:rsidR="0039308E">
        <w:rPr>
          <w:rFonts w:ascii="Segoe UI" w:hAnsi="Segoe UI" w:cs="Segoe UI"/>
          <w:b/>
          <w:szCs w:val="18"/>
          <w:u w:val="single"/>
        </w:rPr>
        <w:t xml:space="preserve"> </w:t>
      </w:r>
      <w:bookmarkStart w:id="0" w:name="_GoBack"/>
      <w:bookmarkEnd w:id="0"/>
    </w:p>
    <w:p w14:paraId="4D6C2232" w14:textId="77777777" w:rsidR="008C7E79" w:rsidRPr="0038248A" w:rsidRDefault="008C7E79" w:rsidP="00AA734F">
      <w:pPr>
        <w:spacing w:after="120" w:line="240" w:lineRule="auto"/>
        <w:contextualSpacing/>
        <w:rPr>
          <w:rFonts w:ascii="Segoe UI" w:hAnsi="Segoe UI" w:cs="Segoe UI"/>
          <w:b/>
          <w:sz w:val="20"/>
          <w:szCs w:val="18"/>
        </w:rPr>
      </w:pPr>
      <w:r w:rsidRPr="0038248A">
        <w:rPr>
          <w:rFonts w:ascii="Segoe UI" w:hAnsi="Segoe UI" w:cs="Segoe UI"/>
          <w:b/>
          <w:sz w:val="20"/>
          <w:szCs w:val="18"/>
        </w:rPr>
        <w:t>Kansas State University | Manhattan, KS</w:t>
      </w:r>
    </w:p>
    <w:p w14:paraId="41391721" w14:textId="77777777" w:rsidR="00A455B4" w:rsidRDefault="004D0D59">
      <w:pPr>
        <w:spacing w:after="0" w:line="240" w:lineRule="auto"/>
        <w:contextualSpacing/>
        <w:rPr>
          <w:rFonts w:ascii="Segoe UI" w:hAnsi="Segoe UI" w:cs="Segoe UI"/>
          <w:bCs/>
          <w:sz w:val="20"/>
          <w:szCs w:val="18"/>
        </w:rPr>
      </w:pPr>
      <w:r w:rsidRPr="0038248A">
        <w:rPr>
          <w:rFonts w:ascii="Segoe UI" w:hAnsi="Segoe UI" w:cs="Segoe UI"/>
          <w:b/>
          <w:sz w:val="20"/>
          <w:szCs w:val="18"/>
        </w:rPr>
        <w:t>Bachelor of Science in Psychology</w:t>
      </w:r>
      <w:r w:rsidR="00285452" w:rsidRPr="0038248A">
        <w:rPr>
          <w:rFonts w:ascii="Segoe UI" w:hAnsi="Segoe UI" w:cs="Segoe UI"/>
          <w:b/>
          <w:sz w:val="20"/>
          <w:szCs w:val="18"/>
        </w:rPr>
        <w:t xml:space="preserve">, </w:t>
      </w:r>
      <w:r w:rsidR="00A455B4" w:rsidRPr="00A455B4">
        <w:rPr>
          <w:rFonts w:ascii="Segoe UI" w:hAnsi="Segoe UI" w:cs="Segoe UI"/>
          <w:bCs/>
          <w:i/>
          <w:iCs/>
          <w:sz w:val="20"/>
          <w:szCs w:val="18"/>
        </w:rPr>
        <w:t>magna cum laude</w:t>
      </w:r>
      <w:r w:rsidR="00A455B4">
        <w:rPr>
          <w:rFonts w:ascii="Segoe UI" w:hAnsi="Segoe UI" w:cs="Segoe UI"/>
          <w:bCs/>
          <w:sz w:val="20"/>
          <w:szCs w:val="18"/>
        </w:rPr>
        <w:t xml:space="preserve"> </w:t>
      </w:r>
    </w:p>
    <w:p w14:paraId="017357D6" w14:textId="303A220D" w:rsidR="00EF3955" w:rsidRDefault="00285452">
      <w:pPr>
        <w:spacing w:after="0" w:line="240" w:lineRule="auto"/>
        <w:contextualSpacing/>
        <w:rPr>
          <w:rFonts w:ascii="Segoe UI" w:hAnsi="Segoe UI" w:cs="Segoe UI"/>
          <w:b/>
          <w:sz w:val="20"/>
          <w:szCs w:val="18"/>
        </w:rPr>
      </w:pPr>
      <w:r w:rsidRPr="0038248A">
        <w:rPr>
          <w:rFonts w:ascii="Segoe UI" w:hAnsi="Segoe UI" w:cs="Segoe UI"/>
          <w:b/>
          <w:sz w:val="20"/>
          <w:szCs w:val="18"/>
        </w:rPr>
        <w:t>Business Minor</w:t>
      </w:r>
    </w:p>
    <w:p w14:paraId="5E0F8138" w14:textId="1355966F" w:rsidR="00EF3955" w:rsidRDefault="00EF3955" w:rsidP="00D67E6E">
      <w:pPr>
        <w:spacing w:after="0" w:line="240" w:lineRule="auto"/>
        <w:contextualSpacing/>
        <w:rPr>
          <w:rFonts w:ascii="Segoe UI" w:hAnsi="Segoe UI" w:cs="Segoe UI"/>
          <w:sz w:val="20"/>
          <w:szCs w:val="18"/>
        </w:rPr>
      </w:pPr>
    </w:p>
    <w:p w14:paraId="5578CEB4" w14:textId="16E1805C" w:rsidR="00EF3955" w:rsidRPr="00D67E6E" w:rsidRDefault="00EF3955" w:rsidP="00D67E6E">
      <w:pPr>
        <w:spacing w:after="0" w:line="240" w:lineRule="auto"/>
        <w:contextualSpacing/>
        <w:rPr>
          <w:rFonts w:ascii="Segoe UI" w:hAnsi="Segoe UI" w:cs="Segoe UI"/>
          <w:b/>
          <w:u w:val="single"/>
        </w:rPr>
      </w:pPr>
      <w:r w:rsidRPr="00D67E6E">
        <w:rPr>
          <w:rFonts w:ascii="Segoe UI" w:hAnsi="Segoe UI" w:cs="Segoe UI"/>
          <w:b/>
          <w:u w:val="single"/>
        </w:rPr>
        <w:t>Professional Experience</w:t>
      </w:r>
    </w:p>
    <w:p w14:paraId="64060104" w14:textId="3115815B" w:rsidR="00EF3955" w:rsidRPr="00D67E6E" w:rsidRDefault="00EF3955" w:rsidP="00D67E6E">
      <w:pPr>
        <w:spacing w:after="0" w:line="240" w:lineRule="auto"/>
        <w:contextualSpacing/>
        <w:rPr>
          <w:rFonts w:ascii="Segoe UI" w:hAnsi="Segoe UI" w:cs="Segoe UI"/>
          <w:b/>
          <w:sz w:val="20"/>
          <w:szCs w:val="20"/>
        </w:rPr>
      </w:pPr>
      <w:r w:rsidRPr="00D67E6E">
        <w:rPr>
          <w:rFonts w:ascii="Segoe UI" w:hAnsi="Segoe UI" w:cs="Segoe UI"/>
          <w:b/>
          <w:sz w:val="20"/>
          <w:szCs w:val="20"/>
        </w:rPr>
        <w:t>St</w:t>
      </w:r>
      <w:r w:rsidR="000A127A">
        <w:rPr>
          <w:rFonts w:ascii="Segoe UI" w:hAnsi="Segoe UI" w:cs="Segoe UI"/>
          <w:b/>
          <w:sz w:val="20"/>
          <w:szCs w:val="20"/>
        </w:rPr>
        <w:t>aff Assistant</w:t>
      </w:r>
      <w:r w:rsidRPr="00D67E6E">
        <w:rPr>
          <w:rFonts w:ascii="Segoe UI" w:hAnsi="Segoe UI" w:cs="Segoe UI"/>
          <w:b/>
          <w:sz w:val="20"/>
          <w:szCs w:val="20"/>
        </w:rPr>
        <w:t xml:space="preserve"> for Provost and Executive Vice President’s Office</w:t>
      </w:r>
      <w:r w:rsidR="000A127A">
        <w:rPr>
          <w:rFonts w:ascii="Segoe UI" w:hAnsi="Segoe UI" w:cs="Segoe UI"/>
          <w:b/>
          <w:sz w:val="20"/>
          <w:szCs w:val="20"/>
        </w:rPr>
        <w:t xml:space="preserve"> (September 2019 – Present) </w:t>
      </w:r>
    </w:p>
    <w:p w14:paraId="4CAB62E3" w14:textId="159BCB53" w:rsidR="00EF3955" w:rsidRPr="00D67E6E" w:rsidRDefault="00EF3955" w:rsidP="00D67E6E">
      <w:pPr>
        <w:pStyle w:val="ListParagraph"/>
        <w:numPr>
          <w:ilvl w:val="0"/>
          <w:numId w:val="25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Providing excellent c</w:t>
      </w:r>
      <w:r w:rsidR="00A455B4">
        <w:rPr>
          <w:rFonts w:ascii="Segoe UI" w:hAnsi="Segoe UI" w:cs="Segoe UI"/>
          <w:sz w:val="20"/>
          <w:szCs w:val="20"/>
        </w:rPr>
        <w:t>ommunication</w:t>
      </w:r>
      <w:r>
        <w:rPr>
          <w:rFonts w:ascii="Segoe UI" w:hAnsi="Segoe UI" w:cs="Segoe UI"/>
          <w:sz w:val="20"/>
          <w:szCs w:val="20"/>
        </w:rPr>
        <w:t xml:space="preserve"> skills to K-State affiliates (deans, departments heads, etc.)</w:t>
      </w:r>
    </w:p>
    <w:p w14:paraId="696FF6F3" w14:textId="53C53D5A" w:rsidR="000A127A" w:rsidRDefault="000A127A" w:rsidP="00D67E6E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A</w:t>
      </w:r>
      <w:r w:rsidR="001028C2">
        <w:rPr>
          <w:rFonts w:ascii="Segoe UI" w:hAnsi="Segoe UI" w:cs="Segoe UI"/>
          <w:sz w:val="20"/>
          <w:szCs w:val="18"/>
        </w:rPr>
        <w:t>nswering telephone calls</w:t>
      </w:r>
    </w:p>
    <w:p w14:paraId="5CC65C5E" w14:textId="367257ED" w:rsidR="000A7256" w:rsidRDefault="000A127A" w:rsidP="00D67E6E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P</w:t>
      </w:r>
      <w:r w:rsidR="001028C2">
        <w:rPr>
          <w:rFonts w:ascii="Segoe UI" w:hAnsi="Segoe UI" w:cs="Segoe UI"/>
          <w:sz w:val="20"/>
          <w:szCs w:val="18"/>
        </w:rPr>
        <w:t xml:space="preserve">rocessing </w:t>
      </w:r>
      <w:r>
        <w:rPr>
          <w:rFonts w:ascii="Segoe UI" w:hAnsi="Segoe UI" w:cs="Segoe UI"/>
          <w:sz w:val="20"/>
          <w:szCs w:val="18"/>
        </w:rPr>
        <w:t xml:space="preserve">incoming and outgoing </w:t>
      </w:r>
      <w:r w:rsidR="001028C2">
        <w:rPr>
          <w:rFonts w:ascii="Segoe UI" w:hAnsi="Segoe UI" w:cs="Segoe UI"/>
          <w:sz w:val="20"/>
          <w:szCs w:val="18"/>
        </w:rPr>
        <w:t>mail</w:t>
      </w:r>
    </w:p>
    <w:p w14:paraId="758F03F0" w14:textId="1C59BE1B" w:rsidR="000A127A" w:rsidRDefault="000A127A">
      <w:pPr>
        <w:pStyle w:val="ListParagraph"/>
        <w:numPr>
          <w:ilvl w:val="0"/>
          <w:numId w:val="19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Maintaining inventory and ordering supplies</w:t>
      </w:r>
    </w:p>
    <w:p w14:paraId="07BEA016" w14:textId="77777777" w:rsidR="007B2408" w:rsidRPr="00D42CF1" w:rsidRDefault="007B2408" w:rsidP="007B2408">
      <w:pPr>
        <w:spacing w:before="0" w:after="120" w:line="240" w:lineRule="auto"/>
        <w:rPr>
          <w:rFonts w:ascii="Segoe UI" w:hAnsi="Segoe UI" w:cs="Segoe UI"/>
          <w:b/>
          <w:bCs/>
          <w:sz w:val="20"/>
          <w:szCs w:val="18"/>
        </w:rPr>
      </w:pPr>
      <w:r w:rsidRPr="00D42CF1">
        <w:rPr>
          <w:rFonts w:ascii="Segoe UI" w:hAnsi="Segoe UI" w:cs="Segoe UI"/>
          <w:b/>
          <w:bCs/>
          <w:sz w:val="20"/>
          <w:szCs w:val="18"/>
        </w:rPr>
        <w:t>Server at Spin Pizza</w:t>
      </w:r>
      <w:r>
        <w:rPr>
          <w:rFonts w:ascii="Segoe UI" w:hAnsi="Segoe UI" w:cs="Segoe UI"/>
          <w:b/>
          <w:bCs/>
          <w:sz w:val="20"/>
          <w:szCs w:val="18"/>
        </w:rPr>
        <w:t xml:space="preserve"> (April 2015 – August 2019)</w:t>
      </w:r>
    </w:p>
    <w:p w14:paraId="371019A0" w14:textId="349A9B51" w:rsidR="007B2408" w:rsidRDefault="007B2408" w:rsidP="007B2408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Serving food and drinks to customers to fulfill their needs</w:t>
      </w:r>
      <w:r w:rsidR="00A455B4">
        <w:rPr>
          <w:rFonts w:ascii="Segoe UI" w:hAnsi="Segoe UI" w:cs="Segoe UI"/>
          <w:sz w:val="20"/>
          <w:szCs w:val="18"/>
        </w:rPr>
        <w:t xml:space="preserve"> in a </w:t>
      </w:r>
      <w:r w:rsidR="005F2133">
        <w:rPr>
          <w:rFonts w:ascii="Segoe UI" w:hAnsi="Segoe UI" w:cs="Segoe UI"/>
          <w:sz w:val="20"/>
          <w:szCs w:val="18"/>
        </w:rPr>
        <w:t>fast-paced environment</w:t>
      </w:r>
    </w:p>
    <w:p w14:paraId="7FB3DA59" w14:textId="77777777" w:rsidR="007B2408" w:rsidRDefault="007B2408" w:rsidP="007B2408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Training new employees</w:t>
      </w:r>
    </w:p>
    <w:p w14:paraId="31CC969F" w14:textId="77777777" w:rsidR="007B2408" w:rsidRDefault="007B2408" w:rsidP="007B2408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Opening and closing duties</w:t>
      </w:r>
    </w:p>
    <w:p w14:paraId="39DEC715" w14:textId="670A5849" w:rsidR="007B2408" w:rsidRDefault="00A455B4" w:rsidP="00A455B4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Collaborated with co-workers to ensure maximum efficient service</w:t>
      </w:r>
    </w:p>
    <w:p w14:paraId="12E9C3C9" w14:textId="4864E811" w:rsidR="003629F5" w:rsidRPr="00A455B4" w:rsidRDefault="003629F5" w:rsidP="00A455B4">
      <w:pPr>
        <w:pStyle w:val="ListParagraph"/>
        <w:numPr>
          <w:ilvl w:val="0"/>
          <w:numId w:val="26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Adapting and handling customer complaints</w:t>
      </w:r>
    </w:p>
    <w:p w14:paraId="40D260EF" w14:textId="7D04BEB1" w:rsidR="007726C1" w:rsidRPr="0038248A" w:rsidRDefault="00A455B4">
      <w:pPr>
        <w:spacing w:before="240" w:after="120" w:line="240" w:lineRule="auto"/>
        <w:rPr>
          <w:rFonts w:ascii="Segoe UI" w:hAnsi="Segoe UI" w:cs="Segoe UI"/>
          <w:b/>
          <w:szCs w:val="18"/>
          <w:u w:val="single"/>
        </w:rPr>
      </w:pPr>
      <w:r>
        <w:rPr>
          <w:rFonts w:ascii="Segoe UI" w:hAnsi="Segoe UI" w:cs="Segoe UI"/>
          <w:b/>
          <w:szCs w:val="18"/>
          <w:u w:val="single"/>
        </w:rPr>
        <w:t>Leadership</w:t>
      </w:r>
      <w:r w:rsidR="007726C1" w:rsidRPr="0038248A">
        <w:rPr>
          <w:rFonts w:ascii="Segoe UI" w:hAnsi="Segoe UI" w:cs="Segoe UI"/>
          <w:b/>
          <w:szCs w:val="18"/>
          <w:u w:val="single"/>
        </w:rPr>
        <w:t xml:space="preserve"> Experienc</w:t>
      </w:r>
      <w:r w:rsidR="00B27FAF" w:rsidRPr="0038248A">
        <w:rPr>
          <w:rFonts w:ascii="Segoe UI" w:hAnsi="Segoe UI" w:cs="Segoe UI"/>
          <w:b/>
          <w:szCs w:val="18"/>
          <w:u w:val="single"/>
        </w:rPr>
        <w:t>e</w:t>
      </w:r>
    </w:p>
    <w:p w14:paraId="3FAABB64" w14:textId="13E3B8F5" w:rsidR="003629F5" w:rsidRPr="0038248A" w:rsidRDefault="003629F5">
      <w:pPr>
        <w:spacing w:after="0" w:line="240" w:lineRule="auto"/>
        <w:rPr>
          <w:rFonts w:ascii="Segoe UI" w:hAnsi="Segoe UI" w:cs="Segoe UI"/>
          <w:b/>
          <w:sz w:val="20"/>
          <w:szCs w:val="18"/>
        </w:rPr>
      </w:pPr>
      <w:r>
        <w:rPr>
          <w:rFonts w:ascii="Segoe UI" w:hAnsi="Segoe UI" w:cs="Segoe UI"/>
          <w:b/>
          <w:sz w:val="20"/>
          <w:szCs w:val="18"/>
        </w:rPr>
        <w:t>Social Media/Web Master of Psi Chi International Honor Society in Psychology (Aug-Dec 2019)</w:t>
      </w:r>
    </w:p>
    <w:p w14:paraId="3BB62331" w14:textId="25D0AA67" w:rsidR="00B01359" w:rsidRDefault="003629F5">
      <w:pPr>
        <w:pStyle w:val="ListParagraph"/>
        <w:numPr>
          <w:ilvl w:val="0"/>
          <w:numId w:val="22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Coordinated events such as fall induction and a personal statement and CV writing workshop</w:t>
      </w:r>
    </w:p>
    <w:p w14:paraId="577DDBF7" w14:textId="77777777" w:rsidR="003629F5" w:rsidRDefault="003629F5" w:rsidP="003629F5">
      <w:pPr>
        <w:pStyle w:val="ListParagraph"/>
        <w:numPr>
          <w:ilvl w:val="1"/>
          <w:numId w:val="22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Created RSVP invitations, advertisement posters, and announcements</w:t>
      </w:r>
    </w:p>
    <w:p w14:paraId="39EAD5DC" w14:textId="77777777" w:rsidR="003629F5" w:rsidRDefault="003629F5" w:rsidP="003629F5">
      <w:pPr>
        <w:pStyle w:val="ListParagraph"/>
        <w:numPr>
          <w:ilvl w:val="1"/>
          <w:numId w:val="22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Organizing and ordering food</w:t>
      </w:r>
    </w:p>
    <w:p w14:paraId="118C0ACF" w14:textId="77777777" w:rsidR="003629F5" w:rsidRDefault="003629F5" w:rsidP="003629F5">
      <w:pPr>
        <w:pStyle w:val="ListParagraph"/>
        <w:numPr>
          <w:ilvl w:val="1"/>
          <w:numId w:val="22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Determining and reserving location</w:t>
      </w:r>
    </w:p>
    <w:p w14:paraId="5125F9DF" w14:textId="479E868B" w:rsidR="003629F5" w:rsidRPr="0038248A" w:rsidRDefault="003629F5" w:rsidP="003629F5">
      <w:pPr>
        <w:pStyle w:val="ListParagraph"/>
        <w:numPr>
          <w:ilvl w:val="1"/>
          <w:numId w:val="22"/>
        </w:numPr>
        <w:spacing w:before="0"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 xml:space="preserve">Contacted speakers for events </w:t>
      </w:r>
    </w:p>
    <w:p w14:paraId="12A22002" w14:textId="52AE4B41" w:rsidR="00B01359" w:rsidRPr="0038248A" w:rsidRDefault="003629F5">
      <w:pPr>
        <w:pStyle w:val="ListParagraph"/>
        <w:numPr>
          <w:ilvl w:val="0"/>
          <w:numId w:val="22"/>
        </w:numPr>
        <w:spacing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Volunteered and interacted with students at K-State’s open house</w:t>
      </w:r>
    </w:p>
    <w:p w14:paraId="69A14F80" w14:textId="3CECE497" w:rsidR="00B01359" w:rsidRPr="0038248A" w:rsidRDefault="003629F5">
      <w:pPr>
        <w:pStyle w:val="ListParagraph"/>
        <w:numPr>
          <w:ilvl w:val="0"/>
          <w:numId w:val="22"/>
        </w:numPr>
        <w:spacing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Participated in fundraising events by engaging with the community to spread awareness of the organization</w:t>
      </w:r>
    </w:p>
    <w:p w14:paraId="6B39688B" w14:textId="45DDD887" w:rsidR="00132665" w:rsidRDefault="007B2408">
      <w:pPr>
        <w:pStyle w:val="ListParagraph"/>
        <w:spacing w:before="240" w:after="120" w:line="240" w:lineRule="auto"/>
        <w:ind w:left="0"/>
        <w:contextualSpacing w:val="0"/>
        <w:rPr>
          <w:rFonts w:ascii="Segoe UI" w:hAnsi="Segoe UI" w:cs="Segoe UI"/>
          <w:sz w:val="20"/>
          <w:szCs w:val="18"/>
        </w:rPr>
        <w:sectPr w:rsidR="00132665" w:rsidSect="004E1AED"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>
        <w:rPr>
          <w:rFonts w:ascii="Segoe UI" w:hAnsi="Segoe UI" w:cs="Segoe UI"/>
          <w:b/>
          <w:szCs w:val="18"/>
          <w:u w:val="single"/>
        </w:rPr>
        <w:t xml:space="preserve">Soft </w:t>
      </w:r>
      <w:r w:rsidR="00F47C62" w:rsidRPr="0038248A">
        <w:rPr>
          <w:rFonts w:ascii="Segoe UI" w:hAnsi="Segoe UI" w:cs="Segoe UI"/>
          <w:b/>
          <w:szCs w:val="18"/>
          <w:u w:val="single"/>
        </w:rPr>
        <w:t>Skills</w:t>
      </w:r>
    </w:p>
    <w:p w14:paraId="0A2C5105" w14:textId="2D9C0848" w:rsidR="00640CCE" w:rsidRPr="00A455B4" w:rsidRDefault="00D32BF5">
      <w:pPr>
        <w:pStyle w:val="ListParagraph"/>
        <w:numPr>
          <w:ilvl w:val="0"/>
          <w:numId w:val="21"/>
        </w:numPr>
        <w:spacing w:after="120" w:line="240" w:lineRule="auto"/>
        <w:rPr>
          <w:rFonts w:ascii="Segoe UI" w:hAnsi="Segoe UI" w:cs="Segoe UI"/>
          <w:b/>
          <w:sz w:val="20"/>
          <w:szCs w:val="18"/>
          <w:u w:val="single"/>
        </w:rPr>
      </w:pPr>
      <w:r>
        <w:rPr>
          <w:rFonts w:ascii="Segoe UI" w:hAnsi="Segoe UI" w:cs="Segoe UI"/>
          <w:sz w:val="20"/>
          <w:szCs w:val="18"/>
        </w:rPr>
        <w:lastRenderedPageBreak/>
        <w:t>Detail-oriented</w:t>
      </w:r>
    </w:p>
    <w:p w14:paraId="655CA3D2" w14:textId="56F65D6F" w:rsidR="00D32BF5" w:rsidRPr="0038248A" w:rsidRDefault="00E90BF1">
      <w:pPr>
        <w:pStyle w:val="ListParagraph"/>
        <w:numPr>
          <w:ilvl w:val="0"/>
          <w:numId w:val="21"/>
        </w:numPr>
        <w:spacing w:after="120" w:line="240" w:lineRule="auto"/>
        <w:rPr>
          <w:rFonts w:ascii="Segoe UI" w:hAnsi="Segoe UI" w:cs="Segoe UI"/>
          <w:b/>
          <w:sz w:val="20"/>
          <w:szCs w:val="18"/>
          <w:u w:val="single"/>
        </w:rPr>
      </w:pPr>
      <w:r>
        <w:rPr>
          <w:rFonts w:ascii="Segoe UI" w:hAnsi="Segoe UI" w:cs="Segoe UI"/>
          <w:sz w:val="20"/>
          <w:szCs w:val="18"/>
        </w:rPr>
        <w:t>Strong communication abilities</w:t>
      </w:r>
    </w:p>
    <w:p w14:paraId="73162688" w14:textId="131B4630" w:rsidR="00640CCE" w:rsidRPr="00792339" w:rsidRDefault="00D32BF5">
      <w:pPr>
        <w:pStyle w:val="ListParagraph"/>
        <w:numPr>
          <w:ilvl w:val="0"/>
          <w:numId w:val="21"/>
        </w:numPr>
        <w:spacing w:after="120" w:line="240" w:lineRule="auto"/>
        <w:rPr>
          <w:rFonts w:ascii="Segoe UI" w:hAnsi="Segoe UI" w:cs="Segoe UI"/>
          <w:b/>
          <w:sz w:val="20"/>
          <w:szCs w:val="18"/>
          <w:u w:val="single"/>
        </w:rPr>
      </w:pPr>
      <w:r>
        <w:rPr>
          <w:rFonts w:ascii="Segoe UI" w:hAnsi="Segoe UI" w:cs="Segoe UI"/>
          <w:sz w:val="20"/>
          <w:szCs w:val="18"/>
        </w:rPr>
        <w:t>Collaborative</w:t>
      </w:r>
    </w:p>
    <w:p w14:paraId="18605936" w14:textId="7FFF8AEB" w:rsidR="00792339" w:rsidRPr="00792339" w:rsidRDefault="00E90BF1">
      <w:pPr>
        <w:pStyle w:val="ListParagraph"/>
        <w:numPr>
          <w:ilvl w:val="0"/>
          <w:numId w:val="21"/>
        </w:numPr>
        <w:spacing w:after="120" w:line="240" w:lineRule="auto"/>
        <w:rPr>
          <w:rFonts w:ascii="Segoe UI" w:hAnsi="Segoe UI" w:cs="Segoe UI"/>
          <w:b/>
          <w:sz w:val="20"/>
          <w:szCs w:val="18"/>
          <w:u w:val="single"/>
        </w:rPr>
      </w:pPr>
      <w:r>
        <w:rPr>
          <w:rFonts w:ascii="Segoe UI" w:hAnsi="Segoe UI" w:cs="Segoe UI"/>
          <w:sz w:val="20"/>
          <w:szCs w:val="18"/>
        </w:rPr>
        <w:t>Building positive relationships</w:t>
      </w:r>
      <w:r w:rsidR="00792339">
        <w:rPr>
          <w:rFonts w:ascii="Segoe UI" w:hAnsi="Segoe UI" w:cs="Segoe UI"/>
          <w:sz w:val="20"/>
          <w:szCs w:val="18"/>
        </w:rPr>
        <w:t xml:space="preserve"> </w:t>
      </w:r>
    </w:p>
    <w:p w14:paraId="11D85809" w14:textId="0E397866" w:rsidR="00792339" w:rsidRPr="0038248A" w:rsidRDefault="00792339">
      <w:pPr>
        <w:pStyle w:val="ListParagraph"/>
        <w:numPr>
          <w:ilvl w:val="0"/>
          <w:numId w:val="21"/>
        </w:numPr>
        <w:spacing w:after="120" w:line="240" w:lineRule="auto"/>
        <w:rPr>
          <w:rFonts w:ascii="Segoe UI" w:hAnsi="Segoe UI" w:cs="Segoe UI"/>
          <w:b/>
          <w:sz w:val="20"/>
          <w:szCs w:val="18"/>
          <w:u w:val="single"/>
        </w:rPr>
      </w:pPr>
      <w:r>
        <w:rPr>
          <w:rFonts w:ascii="Segoe UI" w:hAnsi="Segoe UI" w:cs="Segoe UI"/>
          <w:sz w:val="20"/>
          <w:szCs w:val="18"/>
        </w:rPr>
        <w:lastRenderedPageBreak/>
        <w:t>Time-management</w:t>
      </w:r>
    </w:p>
    <w:p w14:paraId="721B6C6F" w14:textId="56205338" w:rsidR="004E1AED" w:rsidRPr="0038248A" w:rsidRDefault="00E90BF1">
      <w:pPr>
        <w:pStyle w:val="ListParagraph"/>
        <w:numPr>
          <w:ilvl w:val="0"/>
          <w:numId w:val="21"/>
        </w:numPr>
        <w:spacing w:after="120" w:line="240" w:lineRule="auto"/>
        <w:rPr>
          <w:rFonts w:ascii="Segoe UI" w:hAnsi="Segoe UI" w:cs="Segoe UI"/>
          <w:b/>
          <w:sz w:val="20"/>
          <w:szCs w:val="18"/>
          <w:u w:val="single"/>
        </w:rPr>
      </w:pPr>
      <w:r>
        <w:rPr>
          <w:rFonts w:ascii="Segoe UI" w:hAnsi="Segoe UI" w:cs="Segoe UI"/>
          <w:bCs/>
          <w:sz w:val="20"/>
          <w:szCs w:val="18"/>
        </w:rPr>
        <w:t>Flexible</w:t>
      </w:r>
    </w:p>
    <w:p w14:paraId="54FA6AB6" w14:textId="0BDF11B5" w:rsidR="00B10688" w:rsidRPr="0038248A" w:rsidRDefault="00D32BF5">
      <w:pPr>
        <w:pStyle w:val="ListParagraph"/>
        <w:numPr>
          <w:ilvl w:val="0"/>
          <w:numId w:val="21"/>
        </w:numPr>
        <w:spacing w:after="120" w:line="240" w:lineRule="auto"/>
        <w:rPr>
          <w:rFonts w:ascii="Segoe UI" w:hAnsi="Segoe UI" w:cs="Segoe UI"/>
          <w:sz w:val="20"/>
          <w:szCs w:val="18"/>
        </w:rPr>
      </w:pPr>
      <w:r>
        <w:rPr>
          <w:rFonts w:ascii="Segoe UI" w:hAnsi="Segoe UI" w:cs="Segoe UI"/>
          <w:sz w:val="20"/>
          <w:szCs w:val="18"/>
        </w:rPr>
        <w:t>Goal-oriented</w:t>
      </w:r>
    </w:p>
    <w:p w14:paraId="25C450C7" w14:textId="5A2E2263" w:rsidR="00792339" w:rsidRPr="00E90BF1" w:rsidRDefault="00E90BF1" w:rsidP="00792339">
      <w:pPr>
        <w:pStyle w:val="ListParagraph"/>
        <w:numPr>
          <w:ilvl w:val="0"/>
          <w:numId w:val="21"/>
        </w:numPr>
        <w:spacing w:after="120" w:line="240" w:lineRule="auto"/>
        <w:rPr>
          <w:rFonts w:ascii="Segoe UI" w:hAnsi="Segoe UI" w:cs="Segoe UI"/>
          <w:sz w:val="20"/>
          <w:szCs w:val="18"/>
        </w:rPr>
        <w:sectPr w:rsidR="00792339" w:rsidRPr="00E90BF1" w:rsidSect="00836D26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299"/>
        </w:sectPr>
      </w:pPr>
      <w:r>
        <w:rPr>
          <w:rFonts w:ascii="Segoe UI" w:hAnsi="Segoe UI" w:cs="Segoe UI"/>
          <w:sz w:val="20"/>
          <w:szCs w:val="18"/>
        </w:rPr>
        <w:t>High level of discretion</w:t>
      </w:r>
    </w:p>
    <w:p w14:paraId="443A954F" w14:textId="3552F793" w:rsidR="003629F5" w:rsidRDefault="003629F5">
      <w:pPr>
        <w:spacing w:before="240" w:after="120" w:line="240" w:lineRule="auto"/>
        <w:rPr>
          <w:rFonts w:ascii="Segoe UI" w:hAnsi="Segoe UI" w:cs="Segoe UI"/>
          <w:b/>
          <w:szCs w:val="18"/>
          <w:u w:val="single"/>
        </w:rPr>
      </w:pPr>
      <w:r>
        <w:rPr>
          <w:rFonts w:ascii="Segoe UI" w:hAnsi="Segoe UI" w:cs="Segoe UI"/>
          <w:b/>
          <w:szCs w:val="18"/>
          <w:u w:val="single"/>
        </w:rPr>
        <w:lastRenderedPageBreak/>
        <w:t>Technology</w:t>
      </w:r>
    </w:p>
    <w:p w14:paraId="55A5FC02" w14:textId="34DEF381" w:rsidR="003629F5" w:rsidRPr="003629F5" w:rsidRDefault="003629F5" w:rsidP="003629F5">
      <w:pPr>
        <w:pStyle w:val="ListParagraph"/>
        <w:numPr>
          <w:ilvl w:val="0"/>
          <w:numId w:val="27"/>
        </w:numPr>
        <w:spacing w:before="240" w:after="120" w:line="240" w:lineRule="auto"/>
        <w:rPr>
          <w:rFonts w:ascii="Segoe UI" w:hAnsi="Segoe UI" w:cs="Segoe UI"/>
          <w:b/>
          <w:szCs w:val="18"/>
          <w:u w:val="single"/>
        </w:rPr>
      </w:pPr>
      <w:r>
        <w:rPr>
          <w:rFonts w:ascii="Segoe UI" w:hAnsi="Segoe UI" w:cs="Segoe UI"/>
          <w:bCs/>
          <w:sz w:val="20"/>
          <w:szCs w:val="20"/>
        </w:rPr>
        <w:t>Microsoft Office Programs: Excel, PowerPoint, and Word</w:t>
      </w:r>
    </w:p>
    <w:p w14:paraId="68305E79" w14:textId="3A616248" w:rsidR="003629F5" w:rsidRPr="003629F5" w:rsidRDefault="003629F5" w:rsidP="003629F5">
      <w:pPr>
        <w:pStyle w:val="ListParagraph"/>
        <w:numPr>
          <w:ilvl w:val="0"/>
          <w:numId w:val="27"/>
        </w:numPr>
        <w:spacing w:before="240" w:after="120" w:line="240" w:lineRule="auto"/>
        <w:rPr>
          <w:rFonts w:ascii="Segoe UI" w:hAnsi="Segoe UI" w:cs="Segoe UI"/>
          <w:b/>
          <w:szCs w:val="18"/>
          <w:u w:val="single"/>
        </w:rPr>
      </w:pPr>
      <w:r>
        <w:rPr>
          <w:rFonts w:ascii="Segoe UI" w:hAnsi="Segoe UI" w:cs="Segoe UI"/>
          <w:bCs/>
          <w:sz w:val="20"/>
          <w:szCs w:val="20"/>
        </w:rPr>
        <w:t>Social Media (Facebook, Instagram, Twitter)</w:t>
      </w:r>
    </w:p>
    <w:p w14:paraId="0FD3AB31" w14:textId="185FCA8F" w:rsidR="00AE5C80" w:rsidRPr="00AE5C80" w:rsidRDefault="003629F5" w:rsidP="00AE5C80">
      <w:pPr>
        <w:pStyle w:val="ListParagraph"/>
        <w:numPr>
          <w:ilvl w:val="0"/>
          <w:numId w:val="27"/>
        </w:numPr>
        <w:spacing w:before="240" w:after="120" w:line="240" w:lineRule="auto"/>
        <w:rPr>
          <w:rFonts w:ascii="Segoe UI" w:hAnsi="Segoe UI" w:cs="Segoe UI"/>
          <w:b/>
          <w:szCs w:val="18"/>
          <w:u w:val="single"/>
        </w:rPr>
      </w:pPr>
      <w:r>
        <w:rPr>
          <w:rFonts w:ascii="Segoe UI" w:hAnsi="Segoe UI" w:cs="Segoe UI"/>
          <w:bCs/>
          <w:sz w:val="20"/>
          <w:szCs w:val="20"/>
        </w:rPr>
        <w:t>Adobe Photoshop</w:t>
      </w:r>
    </w:p>
    <w:p w14:paraId="3FF46E57" w14:textId="77777777" w:rsidR="00792339" w:rsidRPr="003629F5" w:rsidRDefault="00792339" w:rsidP="003629F5">
      <w:pPr>
        <w:spacing w:before="0" w:after="120" w:line="240" w:lineRule="auto"/>
        <w:rPr>
          <w:rFonts w:ascii="Segoe UI" w:hAnsi="Segoe UI" w:cs="Segoe UI"/>
          <w:i/>
          <w:sz w:val="20"/>
          <w:szCs w:val="18"/>
        </w:rPr>
      </w:pPr>
    </w:p>
    <w:sectPr w:rsidR="00792339" w:rsidRPr="003629F5" w:rsidSect="00132665"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B07792" w14:textId="77777777" w:rsidR="003C62A3" w:rsidRDefault="003C62A3">
      <w:pPr>
        <w:spacing w:after="0" w:line="240" w:lineRule="auto"/>
      </w:pPr>
      <w:r>
        <w:separator/>
      </w:r>
    </w:p>
  </w:endnote>
  <w:endnote w:type="continuationSeparator" w:id="0">
    <w:p w14:paraId="2F49707D" w14:textId="77777777" w:rsidR="003C62A3" w:rsidRDefault="003C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9453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46D2C3" w14:textId="68FD4A20" w:rsidR="0019453F" w:rsidRDefault="0019453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54691" w14:textId="77777777" w:rsidR="003C62A3" w:rsidRDefault="003C62A3">
      <w:pPr>
        <w:spacing w:after="0" w:line="240" w:lineRule="auto"/>
      </w:pPr>
      <w:r>
        <w:separator/>
      </w:r>
    </w:p>
  </w:footnote>
  <w:footnote w:type="continuationSeparator" w:id="0">
    <w:p w14:paraId="1261B404" w14:textId="77777777" w:rsidR="003C62A3" w:rsidRDefault="003C62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D55E2B"/>
    <w:multiLevelType w:val="hybridMultilevel"/>
    <w:tmpl w:val="C2FC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95E13"/>
    <w:multiLevelType w:val="hybridMultilevel"/>
    <w:tmpl w:val="73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3351A3"/>
    <w:multiLevelType w:val="hybridMultilevel"/>
    <w:tmpl w:val="EB1C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9A438A8"/>
    <w:multiLevelType w:val="hybridMultilevel"/>
    <w:tmpl w:val="731C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916F8"/>
    <w:multiLevelType w:val="hybridMultilevel"/>
    <w:tmpl w:val="9A3EC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C34108"/>
    <w:multiLevelType w:val="hybridMultilevel"/>
    <w:tmpl w:val="9BAE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134D9"/>
    <w:multiLevelType w:val="hybridMultilevel"/>
    <w:tmpl w:val="6A64E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2E4FC9"/>
    <w:multiLevelType w:val="hybridMultilevel"/>
    <w:tmpl w:val="54DAC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FC4952"/>
    <w:multiLevelType w:val="hybridMultilevel"/>
    <w:tmpl w:val="3412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3"/>
  </w:num>
  <w:num w:numId="3">
    <w:abstractNumId w:val="18"/>
  </w:num>
  <w:num w:numId="4">
    <w:abstractNumId w:val="14"/>
  </w:num>
  <w:num w:numId="5">
    <w:abstractNumId w:val="24"/>
  </w:num>
  <w:num w:numId="6">
    <w:abstractNumId w:val="25"/>
  </w:num>
  <w:num w:numId="7">
    <w:abstractNumId w:val="23"/>
  </w:num>
  <w:num w:numId="8">
    <w:abstractNumId w:val="26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5"/>
  </w:num>
  <w:num w:numId="20">
    <w:abstractNumId w:val="16"/>
  </w:num>
  <w:num w:numId="21">
    <w:abstractNumId w:val="17"/>
  </w:num>
  <w:num w:numId="22">
    <w:abstractNumId w:val="11"/>
  </w:num>
  <w:num w:numId="23">
    <w:abstractNumId w:val="10"/>
  </w:num>
  <w:num w:numId="24">
    <w:abstractNumId w:val="12"/>
  </w:num>
  <w:num w:numId="25">
    <w:abstractNumId w:val="22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79"/>
    <w:rsid w:val="00002336"/>
    <w:rsid w:val="000045E7"/>
    <w:rsid w:val="00024A23"/>
    <w:rsid w:val="0002508D"/>
    <w:rsid w:val="000733CD"/>
    <w:rsid w:val="00081B55"/>
    <w:rsid w:val="000A127A"/>
    <w:rsid w:val="000A5F02"/>
    <w:rsid w:val="000A7256"/>
    <w:rsid w:val="000B71CF"/>
    <w:rsid w:val="000C66BD"/>
    <w:rsid w:val="000D7F3A"/>
    <w:rsid w:val="000F1561"/>
    <w:rsid w:val="00100370"/>
    <w:rsid w:val="001028C2"/>
    <w:rsid w:val="00132665"/>
    <w:rsid w:val="00132EAF"/>
    <w:rsid w:val="00134401"/>
    <w:rsid w:val="00145C5E"/>
    <w:rsid w:val="00163665"/>
    <w:rsid w:val="00181D2A"/>
    <w:rsid w:val="001861CA"/>
    <w:rsid w:val="0019453F"/>
    <w:rsid w:val="00194DF6"/>
    <w:rsid w:val="001C01C7"/>
    <w:rsid w:val="001D3994"/>
    <w:rsid w:val="002165AF"/>
    <w:rsid w:val="00225334"/>
    <w:rsid w:val="00230043"/>
    <w:rsid w:val="00231B44"/>
    <w:rsid w:val="00242043"/>
    <w:rsid w:val="00254182"/>
    <w:rsid w:val="002621BA"/>
    <w:rsid w:val="00284959"/>
    <w:rsid w:val="00285452"/>
    <w:rsid w:val="002A6456"/>
    <w:rsid w:val="002D3B58"/>
    <w:rsid w:val="003215FD"/>
    <w:rsid w:val="00333181"/>
    <w:rsid w:val="003370B4"/>
    <w:rsid w:val="00346EF3"/>
    <w:rsid w:val="003629F5"/>
    <w:rsid w:val="00366775"/>
    <w:rsid w:val="00377E50"/>
    <w:rsid w:val="0038248A"/>
    <w:rsid w:val="00390312"/>
    <w:rsid w:val="00391BB7"/>
    <w:rsid w:val="0039308E"/>
    <w:rsid w:val="00397D6D"/>
    <w:rsid w:val="003C62A3"/>
    <w:rsid w:val="003E5DC2"/>
    <w:rsid w:val="00426481"/>
    <w:rsid w:val="0043379C"/>
    <w:rsid w:val="00436AD7"/>
    <w:rsid w:val="00462F16"/>
    <w:rsid w:val="00463E93"/>
    <w:rsid w:val="004916EA"/>
    <w:rsid w:val="004B3E6F"/>
    <w:rsid w:val="004B7B36"/>
    <w:rsid w:val="004D0D59"/>
    <w:rsid w:val="004E1AED"/>
    <w:rsid w:val="004E5B2D"/>
    <w:rsid w:val="00524766"/>
    <w:rsid w:val="00526E0F"/>
    <w:rsid w:val="00534847"/>
    <w:rsid w:val="00577ED5"/>
    <w:rsid w:val="00591E7C"/>
    <w:rsid w:val="005966B8"/>
    <w:rsid w:val="005A3BCD"/>
    <w:rsid w:val="005B220A"/>
    <w:rsid w:val="005B4BB2"/>
    <w:rsid w:val="005C0516"/>
    <w:rsid w:val="005C12A5"/>
    <w:rsid w:val="005C2C25"/>
    <w:rsid w:val="005E5ACB"/>
    <w:rsid w:val="005F2133"/>
    <w:rsid w:val="006175C0"/>
    <w:rsid w:val="006176EB"/>
    <w:rsid w:val="00630709"/>
    <w:rsid w:val="00632045"/>
    <w:rsid w:val="0063268D"/>
    <w:rsid w:val="00640CCE"/>
    <w:rsid w:val="006843B0"/>
    <w:rsid w:val="006A08B6"/>
    <w:rsid w:val="006A0D26"/>
    <w:rsid w:val="006C0F3F"/>
    <w:rsid w:val="006D64D7"/>
    <w:rsid w:val="00702514"/>
    <w:rsid w:val="0070410A"/>
    <w:rsid w:val="00707706"/>
    <w:rsid w:val="00745A38"/>
    <w:rsid w:val="007609B3"/>
    <w:rsid w:val="007650AF"/>
    <w:rsid w:val="007709CC"/>
    <w:rsid w:val="00770EC7"/>
    <w:rsid w:val="007726C1"/>
    <w:rsid w:val="00792339"/>
    <w:rsid w:val="007B2408"/>
    <w:rsid w:val="007D1348"/>
    <w:rsid w:val="00801DBC"/>
    <w:rsid w:val="00814F62"/>
    <w:rsid w:val="00826FBF"/>
    <w:rsid w:val="00836D26"/>
    <w:rsid w:val="00851B1B"/>
    <w:rsid w:val="0088576E"/>
    <w:rsid w:val="00894D5F"/>
    <w:rsid w:val="008C1379"/>
    <w:rsid w:val="008C7E79"/>
    <w:rsid w:val="008D5883"/>
    <w:rsid w:val="00912441"/>
    <w:rsid w:val="00913509"/>
    <w:rsid w:val="00921D7C"/>
    <w:rsid w:val="00956554"/>
    <w:rsid w:val="00957D56"/>
    <w:rsid w:val="00966070"/>
    <w:rsid w:val="00970029"/>
    <w:rsid w:val="00985A8A"/>
    <w:rsid w:val="00986EBA"/>
    <w:rsid w:val="00992F45"/>
    <w:rsid w:val="00996285"/>
    <w:rsid w:val="00996765"/>
    <w:rsid w:val="00997F4E"/>
    <w:rsid w:val="009C020E"/>
    <w:rsid w:val="009E22B4"/>
    <w:rsid w:val="009F1AEF"/>
    <w:rsid w:val="00A1310C"/>
    <w:rsid w:val="00A2624B"/>
    <w:rsid w:val="00A44239"/>
    <w:rsid w:val="00A455B4"/>
    <w:rsid w:val="00A45E51"/>
    <w:rsid w:val="00A512A5"/>
    <w:rsid w:val="00A649FF"/>
    <w:rsid w:val="00A70EFD"/>
    <w:rsid w:val="00A935C2"/>
    <w:rsid w:val="00AA734F"/>
    <w:rsid w:val="00AB45D7"/>
    <w:rsid w:val="00AB5CDD"/>
    <w:rsid w:val="00AC7EA7"/>
    <w:rsid w:val="00AE5C80"/>
    <w:rsid w:val="00AF3BEA"/>
    <w:rsid w:val="00B01359"/>
    <w:rsid w:val="00B10688"/>
    <w:rsid w:val="00B22FD0"/>
    <w:rsid w:val="00B27FAF"/>
    <w:rsid w:val="00B54593"/>
    <w:rsid w:val="00B76D69"/>
    <w:rsid w:val="00B82358"/>
    <w:rsid w:val="00B86538"/>
    <w:rsid w:val="00B93EEE"/>
    <w:rsid w:val="00B966B6"/>
    <w:rsid w:val="00BB1E3A"/>
    <w:rsid w:val="00BE0849"/>
    <w:rsid w:val="00C03F01"/>
    <w:rsid w:val="00C067EE"/>
    <w:rsid w:val="00C071C0"/>
    <w:rsid w:val="00C1743B"/>
    <w:rsid w:val="00C17449"/>
    <w:rsid w:val="00C52C24"/>
    <w:rsid w:val="00C66626"/>
    <w:rsid w:val="00C678E8"/>
    <w:rsid w:val="00C76138"/>
    <w:rsid w:val="00C94B3F"/>
    <w:rsid w:val="00CB19A8"/>
    <w:rsid w:val="00CE1013"/>
    <w:rsid w:val="00CE5C01"/>
    <w:rsid w:val="00CE7682"/>
    <w:rsid w:val="00D00839"/>
    <w:rsid w:val="00D069A1"/>
    <w:rsid w:val="00D23038"/>
    <w:rsid w:val="00D32BF5"/>
    <w:rsid w:val="00D45AA7"/>
    <w:rsid w:val="00D47A97"/>
    <w:rsid w:val="00D67E6E"/>
    <w:rsid w:val="00D70996"/>
    <w:rsid w:val="00D76D7E"/>
    <w:rsid w:val="00D940A0"/>
    <w:rsid w:val="00D95708"/>
    <w:rsid w:val="00DA65AC"/>
    <w:rsid w:val="00DB6C41"/>
    <w:rsid w:val="00DC3E4A"/>
    <w:rsid w:val="00DE16BB"/>
    <w:rsid w:val="00DF3F31"/>
    <w:rsid w:val="00E133DC"/>
    <w:rsid w:val="00E436E6"/>
    <w:rsid w:val="00E90BF1"/>
    <w:rsid w:val="00E9244C"/>
    <w:rsid w:val="00E96675"/>
    <w:rsid w:val="00EB585A"/>
    <w:rsid w:val="00EF3955"/>
    <w:rsid w:val="00F15B7E"/>
    <w:rsid w:val="00F20174"/>
    <w:rsid w:val="00F31D64"/>
    <w:rsid w:val="00F32B9E"/>
    <w:rsid w:val="00F350ED"/>
    <w:rsid w:val="00F37EF0"/>
    <w:rsid w:val="00F44D0D"/>
    <w:rsid w:val="00F47C62"/>
    <w:rsid w:val="00F637AE"/>
    <w:rsid w:val="00F93DC9"/>
    <w:rsid w:val="00F9451E"/>
    <w:rsid w:val="00FA4381"/>
    <w:rsid w:val="00FD234F"/>
    <w:rsid w:val="00FD5927"/>
    <w:rsid w:val="00FD6D90"/>
    <w:rsid w:val="00FE5140"/>
    <w:rsid w:val="00FE5531"/>
    <w:rsid w:val="00F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1E8A"/>
  <w15:docId w15:val="{11C694A3-2290-472C-96A7-DC5B50B9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8C7E79"/>
    <w:rPr>
      <w:color w:val="005DBA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7E7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8C7E79"/>
    <w:pPr>
      <w:ind w:left="720"/>
      <w:contextualSpacing/>
    </w:pPr>
  </w:style>
  <w:style w:type="paragraph" w:styleId="Revision">
    <w:name w:val="Revision"/>
    <w:hidden/>
    <w:uiPriority w:val="99"/>
    <w:semiHidden/>
    <w:rsid w:val="00A649FF"/>
    <w:pPr>
      <w:spacing w:before="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8CA252-A64B-8D42-A62D-BE436E0E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C:\Users\Kat\AppData\Roaming\Microsoft\Templates\Banded design (blank).dotx</Template>
  <TotalTime>40</TotalTime>
  <Pages>1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Katherine Kolze</dc:creator>
  <cp:lastModifiedBy>Jacqueline Kolze</cp:lastModifiedBy>
  <cp:revision>7</cp:revision>
  <cp:lastPrinted>2019-11-23T02:00:00Z</cp:lastPrinted>
  <dcterms:created xsi:type="dcterms:W3CDTF">2020-05-04T23:02:00Z</dcterms:created>
  <dcterms:modified xsi:type="dcterms:W3CDTF">2020-05-06T00:45:00Z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